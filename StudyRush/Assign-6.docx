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41" w:rsidRDefault="006173CB">
      <w:pPr>
        <w:rPr>
          <w:b/>
        </w:rPr>
      </w:pPr>
      <w:r>
        <w:rPr>
          <w:b/>
        </w:rPr>
        <w:t>BIT-2400</w:t>
      </w:r>
      <w:r w:rsidR="009427D2">
        <w:rPr>
          <w:b/>
        </w:rPr>
        <w:t>, Assignment 6</w:t>
      </w:r>
    </w:p>
    <w:p w:rsidR="00631241" w:rsidRDefault="009427D2">
      <w:pPr>
        <w:rPr>
          <w:b/>
        </w:rPr>
      </w:pPr>
      <w:r>
        <w:rPr>
          <w:b/>
        </w:rPr>
        <w:t>Final Project</w:t>
      </w:r>
    </w:p>
    <w:p w:rsidR="00631241" w:rsidRDefault="00631241" w:rsidP="006173CB">
      <w:pPr>
        <w:rPr>
          <w:b/>
        </w:rPr>
      </w:pPr>
      <w:r>
        <w:rPr>
          <w:b/>
        </w:rPr>
        <w:t xml:space="preserve">Due: </w:t>
      </w:r>
      <w:r w:rsidR="009427D2">
        <w:rPr>
          <w:b/>
        </w:rPr>
        <w:t>December 8</w:t>
      </w:r>
      <w:r>
        <w:rPr>
          <w:b/>
          <w:vertAlign w:val="superscript"/>
        </w:rPr>
        <w:t>t</w:t>
      </w:r>
      <w:r w:rsidR="0045549C">
        <w:rPr>
          <w:b/>
          <w:vertAlign w:val="superscript"/>
        </w:rPr>
        <w:t>h</w:t>
      </w:r>
      <w:r>
        <w:rPr>
          <w:b/>
        </w:rPr>
        <w:t>, 201</w:t>
      </w:r>
      <w:r w:rsidR="007623F9">
        <w:rPr>
          <w:b/>
        </w:rPr>
        <w:t>4</w:t>
      </w:r>
      <w:r>
        <w:rPr>
          <w:b/>
        </w:rPr>
        <w:t>, Midnight</w:t>
      </w:r>
    </w:p>
    <w:p w:rsidR="00631241" w:rsidRDefault="00631241"/>
    <w:p w:rsidR="00631241" w:rsidRDefault="00631241">
      <w:pPr>
        <w:rPr>
          <w:b/>
        </w:rPr>
      </w:pPr>
      <w:r>
        <w:rPr>
          <w:b/>
        </w:rPr>
        <w:t>Description</w:t>
      </w:r>
    </w:p>
    <w:p w:rsidR="00631241" w:rsidRDefault="009427D2" w:rsidP="009424B3">
      <w:r>
        <w:t>Based on all the topics discussed in class, create a program of your own choice</w:t>
      </w:r>
      <w:r w:rsidR="005D78C3">
        <w:t xml:space="preserve"> with the following </w:t>
      </w:r>
      <w:r w:rsidR="009F4940">
        <w:t>requirements</w:t>
      </w:r>
      <w:r w:rsidR="00631241">
        <w:t>:</w:t>
      </w:r>
    </w:p>
    <w:p w:rsidR="007623F9" w:rsidRDefault="007623F9" w:rsidP="009424B3"/>
    <w:p w:rsidR="009427D2" w:rsidRDefault="009427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has to be object-oriented and use inheritance.</w:t>
      </w:r>
    </w:p>
    <w:p w:rsidR="009427D2" w:rsidRDefault="009427D2" w:rsidP="009427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has to use “at least” one of the main technologies introduced in class: </w:t>
      </w:r>
      <w:r w:rsidR="00C910E3">
        <w:rPr>
          <w:rFonts w:ascii="Times New Roman" w:hAnsi="Times New Roman" w:cs="Times New Roman"/>
          <w:sz w:val="24"/>
          <w:szCs w:val="24"/>
        </w:rPr>
        <w:t xml:space="preserve">Console Application, </w:t>
      </w:r>
      <w:r>
        <w:rPr>
          <w:rFonts w:ascii="Times New Roman" w:hAnsi="Times New Roman" w:cs="Times New Roman"/>
          <w:sz w:val="24"/>
          <w:szCs w:val="24"/>
        </w:rPr>
        <w:t xml:space="preserve">Allegro, MFC,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>, or Cocos2d</w:t>
      </w:r>
    </w:p>
    <w:p w:rsidR="009427D2" w:rsidRDefault="009427D2" w:rsidP="009427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has to be significantly different from previous assignments and examples discussed in class but it can be based on them. </w:t>
      </w:r>
    </w:p>
    <w:p w:rsidR="007623F9" w:rsidRDefault="009427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has to be twice as big as a typical assignment in terms of complexity and amount of coding required</w:t>
      </w:r>
      <w:r w:rsidR="007623F9">
        <w:rPr>
          <w:rFonts w:ascii="Times New Roman" w:hAnsi="Times New Roman" w:cs="Times New Roman"/>
          <w:sz w:val="24"/>
          <w:szCs w:val="24"/>
        </w:rPr>
        <w:t>.</w:t>
      </w:r>
    </w:p>
    <w:p w:rsidR="00631241" w:rsidRDefault="00631241"/>
    <w:p w:rsidR="00631241" w:rsidRDefault="006173CB">
      <w:pPr>
        <w:rPr>
          <w:b/>
          <w:bCs/>
        </w:rPr>
      </w:pPr>
      <w:r>
        <w:rPr>
          <w:b/>
          <w:bCs/>
        </w:rPr>
        <w:t xml:space="preserve">Marking </w:t>
      </w:r>
      <w:r w:rsidR="00631241">
        <w:rPr>
          <w:b/>
          <w:bCs/>
        </w:rPr>
        <w:t>Note</w:t>
      </w:r>
      <w:r>
        <w:rPr>
          <w:b/>
          <w:bCs/>
        </w:rPr>
        <w:t>s</w:t>
      </w:r>
      <w:r w:rsidR="009427D2">
        <w:rPr>
          <w:b/>
          <w:bCs/>
        </w:rPr>
        <w:t xml:space="preserve"> (total 10)</w:t>
      </w:r>
    </w:p>
    <w:p w:rsidR="009427D2" w:rsidRDefault="006173CB" w:rsidP="006173CB">
      <w:pPr>
        <w:numPr>
          <w:ilvl w:val="0"/>
          <w:numId w:val="5"/>
        </w:numPr>
      </w:pPr>
      <w:r>
        <w:t xml:space="preserve">1 mark: </w:t>
      </w:r>
      <w:r w:rsidR="00C910E3">
        <w:t xml:space="preserve">1-page </w:t>
      </w:r>
      <w:r w:rsidR="009427D2">
        <w:t>Report</w:t>
      </w:r>
      <w:r w:rsidR="00C910E3">
        <w:t xml:space="preserve"> including:</w:t>
      </w:r>
    </w:p>
    <w:p w:rsidR="00C910E3" w:rsidRDefault="00C910E3" w:rsidP="00C910E3">
      <w:pPr>
        <w:numPr>
          <w:ilvl w:val="1"/>
          <w:numId w:val="5"/>
        </w:numPr>
      </w:pPr>
      <w:r>
        <w:t>Description of your idea</w:t>
      </w:r>
    </w:p>
    <w:p w:rsidR="00C910E3" w:rsidRDefault="00C910E3" w:rsidP="00C910E3">
      <w:pPr>
        <w:numPr>
          <w:ilvl w:val="1"/>
          <w:numId w:val="5"/>
        </w:numPr>
      </w:pPr>
      <w:r>
        <w:t>Description of your code</w:t>
      </w:r>
    </w:p>
    <w:p w:rsidR="00C910E3" w:rsidRDefault="00C910E3" w:rsidP="00C910E3">
      <w:pPr>
        <w:numPr>
          <w:ilvl w:val="1"/>
          <w:numId w:val="5"/>
        </w:numPr>
      </w:pPr>
      <w:r>
        <w:t>Your own evaluation of the project (the mark you believe you deserve)</w:t>
      </w:r>
    </w:p>
    <w:p w:rsidR="009427D2" w:rsidRDefault="009427D2" w:rsidP="006173CB">
      <w:pPr>
        <w:numPr>
          <w:ilvl w:val="0"/>
          <w:numId w:val="5"/>
        </w:numPr>
      </w:pPr>
      <w:r>
        <w:t xml:space="preserve">2 marks: General programming </w:t>
      </w:r>
    </w:p>
    <w:p w:rsidR="009427D2" w:rsidRDefault="009427D2" w:rsidP="006173CB">
      <w:pPr>
        <w:numPr>
          <w:ilvl w:val="0"/>
          <w:numId w:val="5"/>
        </w:numPr>
      </w:pPr>
      <w:r>
        <w:t xml:space="preserve">2 marks: Novelty of </w:t>
      </w:r>
      <w:r w:rsidR="00CF79E0">
        <w:t xml:space="preserve">the </w:t>
      </w:r>
      <w:r>
        <w:t>idea compared to previous assignments and examples</w:t>
      </w:r>
    </w:p>
    <w:p w:rsidR="009427D2" w:rsidRDefault="009427D2" w:rsidP="006173CB">
      <w:pPr>
        <w:numPr>
          <w:ilvl w:val="0"/>
          <w:numId w:val="5"/>
        </w:numPr>
      </w:pPr>
      <w:r>
        <w:t xml:space="preserve">2 marks: Complexity of </w:t>
      </w:r>
      <w:r w:rsidR="00CF79E0">
        <w:t xml:space="preserve">the </w:t>
      </w:r>
      <w:r>
        <w:t>idea</w:t>
      </w:r>
    </w:p>
    <w:p w:rsidR="009427D2" w:rsidRDefault="009427D2" w:rsidP="006173CB">
      <w:pPr>
        <w:numPr>
          <w:ilvl w:val="0"/>
          <w:numId w:val="5"/>
        </w:numPr>
      </w:pPr>
      <w:r>
        <w:t>3 marks: Implementation of the idea</w:t>
      </w:r>
    </w:p>
    <w:p w:rsidR="00631241" w:rsidRDefault="00631241"/>
    <w:p w:rsidR="00A84CEB" w:rsidRDefault="00A84CEB">
      <w:r w:rsidRPr="00A84CEB">
        <w:rPr>
          <w:sz w:val="40"/>
          <w:szCs w:val="40"/>
        </w:rPr>
        <w:sym w:font="Wingdings" w:char="F046"/>
      </w:r>
      <w:r w:rsidRPr="00A84CEB">
        <w:rPr>
          <w:sz w:val="40"/>
          <w:szCs w:val="40"/>
        </w:rPr>
        <w:t xml:space="preserve"> </w:t>
      </w:r>
      <w:r>
        <w:t xml:space="preserve">This is an individual assignment. Group work is allowed only after approval by instructor. </w:t>
      </w:r>
    </w:p>
    <w:p w:rsidR="006173CB" w:rsidRDefault="006173CB">
      <w:pPr>
        <w:rPr>
          <w:b/>
        </w:rPr>
      </w:pPr>
    </w:p>
    <w:p w:rsidR="00631241" w:rsidRDefault="00631241">
      <w:pPr>
        <w:rPr>
          <w:b/>
        </w:rPr>
      </w:pPr>
      <w:r>
        <w:rPr>
          <w:b/>
        </w:rPr>
        <w:t>Submission</w:t>
      </w:r>
    </w:p>
    <w:p w:rsidR="00631241" w:rsidRDefault="00631241" w:rsidP="00373581">
      <w:pPr>
        <w:numPr>
          <w:ilvl w:val="0"/>
          <w:numId w:val="7"/>
        </w:numPr>
      </w:pPr>
      <w:r>
        <w:t>Submit a single zip file containing your</w:t>
      </w:r>
      <w:r w:rsidR="007623F9">
        <w:t xml:space="preserve"> project and report. </w:t>
      </w:r>
      <w:r w:rsidR="007623F9" w:rsidRPr="007623F9">
        <w:rPr>
          <w:u w:val="single"/>
        </w:rPr>
        <w:t>Remove .SDF files and debug</w:t>
      </w:r>
      <w:r w:rsidR="009427D2">
        <w:rPr>
          <w:u w:val="single"/>
        </w:rPr>
        <w:t xml:space="preserve"> (or Release)</w:t>
      </w:r>
      <w:r w:rsidR="007623F9" w:rsidRPr="007623F9">
        <w:rPr>
          <w:u w:val="single"/>
        </w:rPr>
        <w:t xml:space="preserve"> directory before you make the zip file.</w:t>
      </w:r>
    </w:p>
    <w:p w:rsidR="006173CB" w:rsidRDefault="006173CB" w:rsidP="006173CB">
      <w:pPr>
        <w:numPr>
          <w:ilvl w:val="0"/>
          <w:numId w:val="7"/>
        </w:numPr>
      </w:pPr>
      <w:r>
        <w:t xml:space="preserve">There will be -2 </w:t>
      </w:r>
      <w:proofErr w:type="gramStart"/>
      <w:r>
        <w:t>penalty</w:t>
      </w:r>
      <w:proofErr w:type="gramEnd"/>
      <w:r>
        <w:t xml:space="preserve"> for compile errors that are easy to fix. More critical errors will result in 0 for submission.</w:t>
      </w:r>
    </w:p>
    <w:sectPr w:rsidR="006173CB" w:rsidSect="00EF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2D47E4"/>
    <w:multiLevelType w:val="hybridMultilevel"/>
    <w:tmpl w:val="7C68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A7DB3"/>
    <w:multiLevelType w:val="hybridMultilevel"/>
    <w:tmpl w:val="318C4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F2DAE"/>
    <w:multiLevelType w:val="hybridMultilevel"/>
    <w:tmpl w:val="49EC6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9650C"/>
    <w:multiLevelType w:val="hybridMultilevel"/>
    <w:tmpl w:val="B5D09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5549C"/>
    <w:rsid w:val="00373581"/>
    <w:rsid w:val="0045549C"/>
    <w:rsid w:val="005D78C3"/>
    <w:rsid w:val="005E6684"/>
    <w:rsid w:val="006173CB"/>
    <w:rsid w:val="00631241"/>
    <w:rsid w:val="007623F9"/>
    <w:rsid w:val="008818EB"/>
    <w:rsid w:val="009424B3"/>
    <w:rsid w:val="009427D2"/>
    <w:rsid w:val="009860FA"/>
    <w:rsid w:val="009F4940"/>
    <w:rsid w:val="00A84CEB"/>
    <w:rsid w:val="00AF5F15"/>
    <w:rsid w:val="00B7297F"/>
    <w:rsid w:val="00C35A89"/>
    <w:rsid w:val="00C910E3"/>
    <w:rsid w:val="00CC558D"/>
    <w:rsid w:val="00CE02F4"/>
    <w:rsid w:val="00CF79E0"/>
    <w:rsid w:val="00DC24A4"/>
    <w:rsid w:val="00EF6116"/>
    <w:rsid w:val="00F447C8"/>
    <w:rsid w:val="00FB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16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F6116"/>
    <w:rPr>
      <w:rFonts w:ascii="Symbol" w:hAnsi="Symbol"/>
    </w:rPr>
  </w:style>
  <w:style w:type="character" w:customStyle="1" w:styleId="WW8Num1z1">
    <w:name w:val="WW8Num1z1"/>
    <w:rsid w:val="00EF6116"/>
    <w:rPr>
      <w:rFonts w:ascii="Courier New" w:hAnsi="Courier New" w:cs="Courier New"/>
    </w:rPr>
  </w:style>
  <w:style w:type="character" w:customStyle="1" w:styleId="WW8Num1z2">
    <w:name w:val="WW8Num1z2"/>
    <w:rsid w:val="00EF6116"/>
    <w:rPr>
      <w:rFonts w:ascii="Wingdings" w:hAnsi="Wingdings"/>
    </w:rPr>
  </w:style>
  <w:style w:type="character" w:customStyle="1" w:styleId="WW8Num2z0">
    <w:name w:val="WW8Num2z0"/>
    <w:rsid w:val="00EF6116"/>
    <w:rPr>
      <w:rFonts w:ascii="Symbol" w:hAnsi="Symbol"/>
    </w:rPr>
  </w:style>
  <w:style w:type="character" w:customStyle="1" w:styleId="WW8Num2z1">
    <w:name w:val="WW8Num2z1"/>
    <w:rsid w:val="00EF6116"/>
    <w:rPr>
      <w:rFonts w:ascii="Courier New" w:hAnsi="Courier New" w:cs="Courier New"/>
    </w:rPr>
  </w:style>
  <w:style w:type="character" w:customStyle="1" w:styleId="WW8Num2z2">
    <w:name w:val="WW8Num2z2"/>
    <w:rsid w:val="00EF6116"/>
    <w:rPr>
      <w:rFonts w:ascii="Wingdings" w:hAnsi="Wingdings"/>
    </w:rPr>
  </w:style>
  <w:style w:type="character" w:customStyle="1" w:styleId="WW8Num3z0">
    <w:name w:val="WW8Num3z0"/>
    <w:rsid w:val="00EF6116"/>
    <w:rPr>
      <w:rFonts w:ascii="Symbol" w:hAnsi="Symbol"/>
    </w:rPr>
  </w:style>
  <w:style w:type="character" w:customStyle="1" w:styleId="WW8Num3z1">
    <w:name w:val="WW8Num3z1"/>
    <w:rsid w:val="00EF6116"/>
    <w:rPr>
      <w:rFonts w:ascii="Courier New" w:hAnsi="Courier New" w:cs="Courier New"/>
    </w:rPr>
  </w:style>
  <w:style w:type="character" w:customStyle="1" w:styleId="WW8Num3z2">
    <w:name w:val="WW8Num3z2"/>
    <w:rsid w:val="00EF6116"/>
    <w:rPr>
      <w:rFonts w:ascii="Wingdings" w:hAnsi="Wingdings"/>
    </w:rPr>
  </w:style>
  <w:style w:type="character" w:customStyle="1" w:styleId="WW8Num4z0">
    <w:name w:val="WW8Num4z0"/>
    <w:rsid w:val="00EF6116"/>
    <w:rPr>
      <w:rFonts w:ascii="Symbol" w:hAnsi="Symbol"/>
    </w:rPr>
  </w:style>
  <w:style w:type="character" w:customStyle="1" w:styleId="WW8Num4z1">
    <w:name w:val="WW8Num4z1"/>
    <w:rsid w:val="00EF6116"/>
    <w:rPr>
      <w:rFonts w:ascii="Courier New" w:hAnsi="Courier New" w:cs="Courier New"/>
    </w:rPr>
  </w:style>
  <w:style w:type="character" w:customStyle="1" w:styleId="WW8Num4z2">
    <w:name w:val="WW8Num4z2"/>
    <w:rsid w:val="00EF6116"/>
    <w:rPr>
      <w:rFonts w:ascii="Wingdings" w:hAnsi="Wingdings"/>
    </w:rPr>
  </w:style>
  <w:style w:type="character" w:customStyle="1" w:styleId="WW8Num6z0">
    <w:name w:val="WW8Num6z0"/>
    <w:rsid w:val="00EF6116"/>
    <w:rPr>
      <w:rFonts w:ascii="Symbol" w:hAnsi="Symbol"/>
    </w:rPr>
  </w:style>
  <w:style w:type="character" w:customStyle="1" w:styleId="WW8Num6z1">
    <w:name w:val="WW8Num6z1"/>
    <w:rsid w:val="00EF6116"/>
    <w:rPr>
      <w:rFonts w:ascii="Courier New" w:hAnsi="Courier New" w:cs="Courier New"/>
    </w:rPr>
  </w:style>
  <w:style w:type="character" w:customStyle="1" w:styleId="WW8Num6z2">
    <w:name w:val="WW8Num6z2"/>
    <w:rsid w:val="00EF6116"/>
    <w:rPr>
      <w:rFonts w:ascii="Wingdings" w:hAnsi="Wingdings"/>
    </w:rPr>
  </w:style>
  <w:style w:type="character" w:customStyle="1" w:styleId="WW8Num7z0">
    <w:name w:val="WW8Num7z0"/>
    <w:rsid w:val="00EF6116"/>
    <w:rPr>
      <w:rFonts w:ascii="Symbol" w:hAnsi="Symbol"/>
    </w:rPr>
  </w:style>
  <w:style w:type="character" w:customStyle="1" w:styleId="WW8Num7z1">
    <w:name w:val="WW8Num7z1"/>
    <w:rsid w:val="00EF6116"/>
    <w:rPr>
      <w:rFonts w:ascii="Courier New" w:hAnsi="Courier New" w:cs="Courier New"/>
    </w:rPr>
  </w:style>
  <w:style w:type="character" w:customStyle="1" w:styleId="WW8Num7z2">
    <w:name w:val="WW8Num7z2"/>
    <w:rsid w:val="00EF6116"/>
    <w:rPr>
      <w:rFonts w:ascii="Wingdings" w:hAnsi="Wingdings"/>
    </w:rPr>
  </w:style>
  <w:style w:type="character" w:styleId="Hyperlink">
    <w:name w:val="Hyperlink"/>
    <w:basedOn w:val="DefaultParagraphFont"/>
    <w:rsid w:val="00EF6116"/>
    <w:rPr>
      <w:color w:val="0000FF"/>
      <w:u w:val="single"/>
    </w:rPr>
  </w:style>
  <w:style w:type="character" w:customStyle="1" w:styleId="PlainTextChar">
    <w:name w:val="Plain Text Char"/>
    <w:basedOn w:val="DefaultParagraphFont"/>
    <w:uiPriority w:val="99"/>
    <w:rsid w:val="00EF6116"/>
    <w:rPr>
      <w:rFonts w:ascii="Arial" w:eastAsia="Calibri" w:hAnsi="Arial" w:cs="Arial"/>
      <w:sz w:val="21"/>
      <w:szCs w:val="21"/>
    </w:rPr>
  </w:style>
  <w:style w:type="paragraph" w:customStyle="1" w:styleId="Heading">
    <w:name w:val="Heading"/>
    <w:basedOn w:val="Normal"/>
    <w:next w:val="BodyText"/>
    <w:rsid w:val="00EF6116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EF6116"/>
    <w:pPr>
      <w:spacing w:after="120"/>
    </w:pPr>
  </w:style>
  <w:style w:type="paragraph" w:styleId="List">
    <w:name w:val="List"/>
    <w:basedOn w:val="BodyText"/>
    <w:rsid w:val="00EF6116"/>
  </w:style>
  <w:style w:type="paragraph" w:styleId="Caption">
    <w:name w:val="caption"/>
    <w:basedOn w:val="Normal"/>
    <w:qFormat/>
    <w:rsid w:val="00EF611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F6116"/>
    <w:pPr>
      <w:suppressLineNumbers/>
    </w:pPr>
  </w:style>
  <w:style w:type="paragraph" w:styleId="PlainText">
    <w:name w:val="Plain Text"/>
    <w:basedOn w:val="Normal"/>
    <w:uiPriority w:val="99"/>
    <w:rsid w:val="00EF6116"/>
    <w:rPr>
      <w:rFonts w:ascii="Arial" w:eastAsia="Calibri" w:hAnsi="Arial" w:cs="Arial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C5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5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58D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5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8D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IMD-2004, Assignment 1, Space Invaders Game</vt:lpstr>
    </vt:vector>
  </TitlesOfParts>
  <Company>Microsoft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IMD-2004, Assignment 1, Space Invaders Game</dc:title>
  <dc:creator>ALI</dc:creator>
  <cp:lastModifiedBy>Ali Arya</cp:lastModifiedBy>
  <cp:revision>4</cp:revision>
  <cp:lastPrinted>2007-11-22T18:37:00Z</cp:lastPrinted>
  <dcterms:created xsi:type="dcterms:W3CDTF">2014-11-22T14:55:00Z</dcterms:created>
  <dcterms:modified xsi:type="dcterms:W3CDTF">2014-11-22T15:03:00Z</dcterms:modified>
</cp:coreProperties>
</file>